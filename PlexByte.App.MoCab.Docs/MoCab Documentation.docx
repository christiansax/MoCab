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72545510"/>
        <w:docPartObj>
          <w:docPartGallery w:val="Cover Pages"/>
          <w:docPartUnique/>
        </w:docPartObj>
      </w:sdtPr>
      <w:sdtContent>
        <w:p w:rsidR="00FA1415" w:rsidRDefault="00FA1415">
          <w:r>
            <w:rPr>
              <w:noProof/>
              <w:lang w:val="de-CH"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Subject"/>
                                    <w:tag w:val=""/>
                                    <w:id w:val="1579786929"/>
                                    <w:placeholder>
                                      <w:docPart w:val="78A1152CA32C4B8C88E84E85CA9E85A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FA083B" w:rsidRDefault="00FA083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F95F8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de-CH"/>
                                        </w:rPr>
                                        <w:t>Vordiplom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FA083B" w:rsidRDefault="00FA083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AB66F9">
                                        <w:rPr>
                                          <w:color w:val="FFFFFF" w:themeColor="background1"/>
                                        </w:rPr>
                                        <w:t>Christian B. Sax;f.ochsn3r@gmail.com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FA083B" w:rsidRDefault="00FA083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CH"/>
                                        </w:rPr>
                                        <w:t>PlexByte.com</w:t>
                                      </w:r>
                                    </w:p>
                                  </w:sdtContent>
                                </w:sdt>
                                <w:p w:rsidR="00FA083B" w:rsidRDefault="00FA083B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instrText xml:space="preserve"> DOCPROPERTY  LastSavedTime  \* MERGEFORMAT </w:instrTex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30.11.2015 12:28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74b5e4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74b5e4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Subject"/>
                              <w:tag w:val=""/>
                              <w:id w:val="1579786929"/>
                              <w:placeholder>
                                <w:docPart w:val="78A1152CA32C4B8C88E84E85CA9E85A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FA083B" w:rsidRDefault="00FA083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F95F8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de-CH"/>
                                  </w:rPr>
                                  <w:t>Vordiplom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FA083B" w:rsidRDefault="00FA083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AB66F9">
                                  <w:rPr>
                                    <w:color w:val="FFFFFF" w:themeColor="background1"/>
                                  </w:rPr>
                                  <w:t>Christian B. Sax;f.ochsn3r@gmail.com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FA083B" w:rsidRDefault="00FA083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CH"/>
                                  </w:rPr>
                                  <w:t>PlexByte.com</w:t>
                                </w:r>
                              </w:p>
                            </w:sdtContent>
                          </w:sdt>
                          <w:p w:rsidR="00FA083B" w:rsidRDefault="00FA083B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DOCPROPERTY  LastSavedTime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</w:rPr>
                              <w:t>30.11.2015 12:28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FA083B" w:rsidRDefault="00FA083B" w:rsidP="00F97BF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de-CH"/>
                                      </w:rPr>
                                      <w:t>Mobile Communication App</w:t>
                                    </w:r>
                                  </w:p>
                                </w:sdtContent>
                              </w:sdt>
                              <w:p w:rsidR="00FA083B" w:rsidRPr="00F97BF9" w:rsidRDefault="00FA083B" w:rsidP="00F97BF9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 w:rsidRPr="00F97BF9">
                                  <w:rPr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MoCap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A083B" w:rsidRDefault="00FA083B" w:rsidP="00F97BF9">
                              <w:pPr>
                                <w:pStyle w:val="NoSpacing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de-CH"/>
                                </w:rPr>
                                <w:t>Mobile Communication App</w:t>
                              </w:r>
                            </w:p>
                          </w:sdtContent>
                        </w:sdt>
                        <w:p w:rsidR="00FA083B" w:rsidRPr="00F97BF9" w:rsidRDefault="00FA083B" w:rsidP="00F97BF9">
                          <w:pPr>
                            <w:pStyle w:val="NoSpacing"/>
                            <w:jc w:val="right"/>
                            <w:rPr>
                              <w:b/>
                              <w:i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proofErr w:type="spellStart"/>
                          <w:r w:rsidRPr="00F97BF9">
                            <w:rPr>
                              <w:b/>
                              <w:i/>
                              <w:color w:val="FFFFFF" w:themeColor="background1"/>
                              <w:sz w:val="72"/>
                              <w:szCs w:val="72"/>
                            </w:rPr>
                            <w:t>MoCap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95F86" w:rsidRDefault="00E80BCB">
          <w:r>
            <w:rPr>
              <w:noProof/>
              <w:lang w:val="de-CH" w:eastAsia="de-CH"/>
            </w:rPr>
            <w:drawing>
              <wp:anchor distT="0" distB="0" distL="114300" distR="114300" simplePos="0" relativeHeight="251662336" behindDoc="0" locked="0" layoutInCell="1" allowOverlap="1" wp14:anchorId="6D9C70CD" wp14:editId="25A06215">
                <wp:simplePos x="0" y="0"/>
                <wp:positionH relativeFrom="column">
                  <wp:posOffset>-534035</wp:posOffset>
                </wp:positionH>
                <wp:positionV relativeFrom="paragraph">
                  <wp:posOffset>2536742</wp:posOffset>
                </wp:positionV>
                <wp:extent cx="4267200" cy="2895600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App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7200" cy="289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C60E2">
            <w:object w:dxaOrig="2835" w:dyaOrig="28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1.75pt;height:141.75pt" o:ole="">
                <v:imagedata r:id="rId11" o:title=""/>
              </v:shape>
              <o:OLEObject Type="Embed" ProgID="PBrush" ShapeID="_x0000_i1025" DrawAspect="Content" ObjectID="_1510435145" r:id="rId12"/>
            </w:object>
          </w:r>
          <w:r w:rsidR="00FA1415">
            <w:rPr>
              <w:sz w:val="21"/>
              <w:szCs w:val="21"/>
            </w:rPr>
            <w:br w:type="page"/>
          </w:r>
        </w:p>
      </w:sdtContent>
    </w:sdt>
    <w:p w:rsidR="00FD5054" w:rsidRDefault="00FD5054"/>
    <w:sdt>
      <w:sdtPr>
        <w:rPr>
          <w:caps w:val="0"/>
          <w:color w:val="auto"/>
          <w:spacing w:val="0"/>
          <w:sz w:val="20"/>
          <w:szCs w:val="20"/>
        </w:rPr>
        <w:id w:val="1760165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5054" w:rsidRDefault="00FD5054">
          <w:pPr>
            <w:pStyle w:val="TOCHeading"/>
          </w:pPr>
          <w:r>
            <w:t>Table of Contents</w:t>
          </w:r>
        </w:p>
        <w:p w:rsidR="00FD5054" w:rsidRDefault="00FD505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661914" w:history="1">
            <w:r w:rsidRPr="000673D6">
              <w:rPr>
                <w:rStyle w:val="Hyperlink"/>
                <w:noProof/>
              </w:rPr>
              <w:t>Management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_Toc436661914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54" w:rsidRDefault="00FA08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61915" w:history="1">
            <w:r w:rsidR="00FD5054" w:rsidRPr="000673D6">
              <w:rPr>
                <w:rStyle w:val="Hyperlink"/>
                <w:noProof/>
              </w:rPr>
              <w:t>What is MoCap</w:t>
            </w:r>
            <w:r w:rsidR="00FD5054">
              <w:rPr>
                <w:noProof/>
                <w:webHidden/>
              </w:rPr>
              <w:tab/>
            </w:r>
            <w:r w:rsidR="00FD5054">
              <w:rPr>
                <w:noProof/>
                <w:webHidden/>
              </w:rPr>
              <w:fldChar w:fldCharType="begin"/>
            </w:r>
            <w:r w:rsidR="00FD5054">
              <w:rPr>
                <w:noProof/>
                <w:webHidden/>
              </w:rPr>
              <w:instrText xml:space="preserve"> PAGEREF _Toc436661915 \h </w:instrText>
            </w:r>
            <w:r w:rsidR="00FD5054">
              <w:rPr>
                <w:noProof/>
                <w:webHidden/>
              </w:rPr>
            </w:r>
            <w:r w:rsidR="00FD5054">
              <w:rPr>
                <w:noProof/>
                <w:webHidden/>
              </w:rPr>
              <w:fldChar w:fldCharType="separate"/>
            </w:r>
            <w:r w:rsidR="00FD5054">
              <w:rPr>
                <w:noProof/>
                <w:webHidden/>
              </w:rPr>
              <w:t>2</w:t>
            </w:r>
            <w:r w:rsidR="00FD5054">
              <w:rPr>
                <w:noProof/>
                <w:webHidden/>
              </w:rPr>
              <w:fldChar w:fldCharType="end"/>
            </w:r>
          </w:hyperlink>
        </w:p>
        <w:p w:rsidR="00FD5054" w:rsidRDefault="00FA08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61916" w:history="1">
            <w:r w:rsidR="00FD5054" w:rsidRPr="000673D6">
              <w:rPr>
                <w:rStyle w:val="Hyperlink"/>
                <w:noProof/>
              </w:rPr>
              <w:t>License addendum</w:t>
            </w:r>
            <w:r w:rsidR="00FD5054">
              <w:rPr>
                <w:noProof/>
                <w:webHidden/>
              </w:rPr>
              <w:tab/>
            </w:r>
            <w:r w:rsidR="00FD5054">
              <w:rPr>
                <w:noProof/>
                <w:webHidden/>
              </w:rPr>
              <w:fldChar w:fldCharType="begin"/>
            </w:r>
            <w:r w:rsidR="00FD5054">
              <w:rPr>
                <w:noProof/>
                <w:webHidden/>
              </w:rPr>
              <w:instrText xml:space="preserve"> PAGEREF _Toc436661916 \h </w:instrText>
            </w:r>
            <w:r w:rsidR="00FD5054">
              <w:rPr>
                <w:noProof/>
                <w:webHidden/>
              </w:rPr>
            </w:r>
            <w:r w:rsidR="00FD5054">
              <w:rPr>
                <w:noProof/>
                <w:webHidden/>
              </w:rPr>
              <w:fldChar w:fldCharType="separate"/>
            </w:r>
            <w:r w:rsidR="00FD5054">
              <w:rPr>
                <w:noProof/>
                <w:webHidden/>
              </w:rPr>
              <w:t>2</w:t>
            </w:r>
            <w:r w:rsidR="00FD5054">
              <w:rPr>
                <w:noProof/>
                <w:webHidden/>
              </w:rPr>
              <w:fldChar w:fldCharType="end"/>
            </w:r>
          </w:hyperlink>
        </w:p>
        <w:p w:rsidR="00FD5054" w:rsidRDefault="00FA083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6661917" w:history="1">
            <w:r w:rsidR="00FD5054" w:rsidRPr="000673D6">
              <w:rPr>
                <w:rStyle w:val="Hyperlink"/>
                <w:noProof/>
              </w:rPr>
              <w:t>Requirements Engineering</w:t>
            </w:r>
            <w:r w:rsidR="00FD5054">
              <w:rPr>
                <w:noProof/>
                <w:webHidden/>
              </w:rPr>
              <w:tab/>
            </w:r>
            <w:r w:rsidR="00FD5054">
              <w:rPr>
                <w:noProof/>
                <w:webHidden/>
              </w:rPr>
              <w:fldChar w:fldCharType="begin"/>
            </w:r>
            <w:r w:rsidR="00FD5054">
              <w:rPr>
                <w:noProof/>
                <w:webHidden/>
              </w:rPr>
              <w:instrText xml:space="preserve"> PAGEREF _Toc436661917 \h </w:instrText>
            </w:r>
            <w:r w:rsidR="00FD5054">
              <w:rPr>
                <w:noProof/>
                <w:webHidden/>
              </w:rPr>
            </w:r>
            <w:r w:rsidR="00FD5054">
              <w:rPr>
                <w:noProof/>
                <w:webHidden/>
              </w:rPr>
              <w:fldChar w:fldCharType="separate"/>
            </w:r>
            <w:r w:rsidR="00FD5054">
              <w:rPr>
                <w:noProof/>
                <w:webHidden/>
              </w:rPr>
              <w:t>3</w:t>
            </w:r>
            <w:r w:rsidR="00FD5054">
              <w:rPr>
                <w:noProof/>
                <w:webHidden/>
              </w:rPr>
              <w:fldChar w:fldCharType="end"/>
            </w:r>
          </w:hyperlink>
        </w:p>
        <w:p w:rsidR="00FD5054" w:rsidRDefault="00FA08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61918" w:history="1">
            <w:r w:rsidR="00FD5054" w:rsidRPr="000673D6">
              <w:rPr>
                <w:rStyle w:val="Hyperlink"/>
                <w:noProof/>
              </w:rPr>
              <w:t>Technological requirements</w:t>
            </w:r>
            <w:r w:rsidR="00FD5054">
              <w:rPr>
                <w:noProof/>
                <w:webHidden/>
              </w:rPr>
              <w:tab/>
            </w:r>
            <w:r w:rsidR="00FD5054">
              <w:rPr>
                <w:noProof/>
                <w:webHidden/>
              </w:rPr>
              <w:fldChar w:fldCharType="begin"/>
            </w:r>
            <w:r w:rsidR="00FD5054">
              <w:rPr>
                <w:noProof/>
                <w:webHidden/>
              </w:rPr>
              <w:instrText xml:space="preserve"> PAGEREF _Toc436661918 \h </w:instrText>
            </w:r>
            <w:r w:rsidR="00FD5054">
              <w:rPr>
                <w:noProof/>
                <w:webHidden/>
              </w:rPr>
            </w:r>
            <w:r w:rsidR="00FD5054">
              <w:rPr>
                <w:noProof/>
                <w:webHidden/>
              </w:rPr>
              <w:fldChar w:fldCharType="separate"/>
            </w:r>
            <w:r w:rsidR="00FD5054">
              <w:rPr>
                <w:noProof/>
                <w:webHidden/>
              </w:rPr>
              <w:t>3</w:t>
            </w:r>
            <w:r w:rsidR="00FD5054">
              <w:rPr>
                <w:noProof/>
                <w:webHidden/>
              </w:rPr>
              <w:fldChar w:fldCharType="end"/>
            </w:r>
          </w:hyperlink>
        </w:p>
        <w:p w:rsidR="00FD5054" w:rsidRDefault="00FA08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61919" w:history="1">
            <w:r w:rsidR="00FD5054" w:rsidRPr="000673D6">
              <w:rPr>
                <w:rStyle w:val="Hyperlink"/>
                <w:noProof/>
              </w:rPr>
              <w:t>Technology Matrix</w:t>
            </w:r>
            <w:r w:rsidR="00FD5054">
              <w:rPr>
                <w:noProof/>
                <w:webHidden/>
              </w:rPr>
              <w:tab/>
            </w:r>
            <w:r w:rsidR="00FD5054">
              <w:rPr>
                <w:noProof/>
                <w:webHidden/>
              </w:rPr>
              <w:fldChar w:fldCharType="begin"/>
            </w:r>
            <w:r w:rsidR="00FD5054">
              <w:rPr>
                <w:noProof/>
                <w:webHidden/>
              </w:rPr>
              <w:instrText xml:space="preserve"> PAGEREF _Toc436661919 \h </w:instrText>
            </w:r>
            <w:r w:rsidR="00FD5054">
              <w:rPr>
                <w:noProof/>
                <w:webHidden/>
              </w:rPr>
            </w:r>
            <w:r w:rsidR="00FD5054">
              <w:rPr>
                <w:noProof/>
                <w:webHidden/>
              </w:rPr>
              <w:fldChar w:fldCharType="separate"/>
            </w:r>
            <w:r w:rsidR="00FD5054">
              <w:rPr>
                <w:noProof/>
                <w:webHidden/>
              </w:rPr>
              <w:t>3</w:t>
            </w:r>
            <w:r w:rsidR="00FD5054">
              <w:rPr>
                <w:noProof/>
                <w:webHidden/>
              </w:rPr>
              <w:fldChar w:fldCharType="end"/>
            </w:r>
          </w:hyperlink>
        </w:p>
        <w:p w:rsidR="00FD5054" w:rsidRDefault="00FA083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6661920" w:history="1">
            <w:r w:rsidR="00FD5054" w:rsidRPr="000673D6">
              <w:rPr>
                <w:rStyle w:val="Hyperlink"/>
                <w:noProof/>
              </w:rPr>
              <w:t>Solution Documentation</w:t>
            </w:r>
            <w:r w:rsidR="00FD5054">
              <w:rPr>
                <w:noProof/>
                <w:webHidden/>
              </w:rPr>
              <w:tab/>
            </w:r>
            <w:r w:rsidR="00FD5054">
              <w:rPr>
                <w:noProof/>
                <w:webHidden/>
              </w:rPr>
              <w:fldChar w:fldCharType="begin"/>
            </w:r>
            <w:r w:rsidR="00FD5054">
              <w:rPr>
                <w:noProof/>
                <w:webHidden/>
              </w:rPr>
              <w:instrText xml:space="preserve"> PAGEREF _Toc436661920 \h </w:instrText>
            </w:r>
            <w:r w:rsidR="00FD5054">
              <w:rPr>
                <w:noProof/>
                <w:webHidden/>
              </w:rPr>
            </w:r>
            <w:r w:rsidR="00FD5054">
              <w:rPr>
                <w:noProof/>
                <w:webHidden/>
              </w:rPr>
              <w:fldChar w:fldCharType="separate"/>
            </w:r>
            <w:r w:rsidR="00FD5054">
              <w:rPr>
                <w:noProof/>
                <w:webHidden/>
              </w:rPr>
              <w:t>4</w:t>
            </w:r>
            <w:r w:rsidR="00FD5054">
              <w:rPr>
                <w:noProof/>
                <w:webHidden/>
              </w:rPr>
              <w:fldChar w:fldCharType="end"/>
            </w:r>
          </w:hyperlink>
        </w:p>
        <w:p w:rsidR="00FD5054" w:rsidRDefault="00FA08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61921" w:history="1">
            <w:r w:rsidR="00FD5054" w:rsidRPr="000673D6">
              <w:rPr>
                <w:rStyle w:val="Hyperlink"/>
                <w:noProof/>
              </w:rPr>
              <w:t>Components</w:t>
            </w:r>
            <w:r w:rsidR="00FD5054">
              <w:rPr>
                <w:noProof/>
                <w:webHidden/>
              </w:rPr>
              <w:tab/>
            </w:r>
            <w:r w:rsidR="00FD5054">
              <w:rPr>
                <w:noProof/>
                <w:webHidden/>
              </w:rPr>
              <w:fldChar w:fldCharType="begin"/>
            </w:r>
            <w:r w:rsidR="00FD5054">
              <w:rPr>
                <w:noProof/>
                <w:webHidden/>
              </w:rPr>
              <w:instrText xml:space="preserve"> PAGEREF _Toc436661921 \h </w:instrText>
            </w:r>
            <w:r w:rsidR="00FD5054">
              <w:rPr>
                <w:noProof/>
                <w:webHidden/>
              </w:rPr>
            </w:r>
            <w:r w:rsidR="00FD5054">
              <w:rPr>
                <w:noProof/>
                <w:webHidden/>
              </w:rPr>
              <w:fldChar w:fldCharType="separate"/>
            </w:r>
            <w:r w:rsidR="00FD5054">
              <w:rPr>
                <w:noProof/>
                <w:webHidden/>
              </w:rPr>
              <w:t>4</w:t>
            </w:r>
            <w:r w:rsidR="00FD5054">
              <w:rPr>
                <w:noProof/>
                <w:webHidden/>
              </w:rPr>
              <w:fldChar w:fldCharType="end"/>
            </w:r>
          </w:hyperlink>
        </w:p>
        <w:p w:rsidR="00FD5054" w:rsidRDefault="00FA08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61922" w:history="1">
            <w:r w:rsidR="00FD5054" w:rsidRPr="000673D6">
              <w:rPr>
                <w:rStyle w:val="Hyperlink"/>
                <w:noProof/>
              </w:rPr>
              <w:t>Chat</w:t>
            </w:r>
            <w:r w:rsidR="00FD5054">
              <w:rPr>
                <w:noProof/>
                <w:webHidden/>
              </w:rPr>
              <w:tab/>
            </w:r>
            <w:r w:rsidR="00FD5054">
              <w:rPr>
                <w:noProof/>
                <w:webHidden/>
              </w:rPr>
              <w:fldChar w:fldCharType="begin"/>
            </w:r>
            <w:r w:rsidR="00FD5054">
              <w:rPr>
                <w:noProof/>
                <w:webHidden/>
              </w:rPr>
              <w:instrText xml:space="preserve"> PAGEREF _Toc436661922 \h </w:instrText>
            </w:r>
            <w:r w:rsidR="00FD5054">
              <w:rPr>
                <w:noProof/>
                <w:webHidden/>
              </w:rPr>
            </w:r>
            <w:r w:rsidR="00FD5054">
              <w:rPr>
                <w:noProof/>
                <w:webHidden/>
              </w:rPr>
              <w:fldChar w:fldCharType="separate"/>
            </w:r>
            <w:r w:rsidR="00FD5054">
              <w:rPr>
                <w:noProof/>
                <w:webHidden/>
              </w:rPr>
              <w:t>4</w:t>
            </w:r>
            <w:r w:rsidR="00FD5054">
              <w:rPr>
                <w:noProof/>
                <w:webHidden/>
              </w:rPr>
              <w:fldChar w:fldCharType="end"/>
            </w:r>
          </w:hyperlink>
        </w:p>
        <w:p w:rsidR="00FD5054" w:rsidRDefault="00FA08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61923" w:history="1">
            <w:r w:rsidR="00FD5054" w:rsidRPr="000673D6">
              <w:rPr>
                <w:rStyle w:val="Hyperlink"/>
                <w:noProof/>
              </w:rPr>
              <w:t>Project</w:t>
            </w:r>
            <w:r w:rsidR="00FD5054">
              <w:rPr>
                <w:noProof/>
                <w:webHidden/>
              </w:rPr>
              <w:tab/>
            </w:r>
            <w:r w:rsidR="00FD5054">
              <w:rPr>
                <w:noProof/>
                <w:webHidden/>
              </w:rPr>
              <w:fldChar w:fldCharType="begin"/>
            </w:r>
            <w:r w:rsidR="00FD5054">
              <w:rPr>
                <w:noProof/>
                <w:webHidden/>
              </w:rPr>
              <w:instrText xml:space="preserve"> PAGEREF _Toc436661923 \h </w:instrText>
            </w:r>
            <w:r w:rsidR="00FD5054">
              <w:rPr>
                <w:noProof/>
                <w:webHidden/>
              </w:rPr>
            </w:r>
            <w:r w:rsidR="00FD5054">
              <w:rPr>
                <w:noProof/>
                <w:webHidden/>
              </w:rPr>
              <w:fldChar w:fldCharType="separate"/>
            </w:r>
            <w:r w:rsidR="00FD5054">
              <w:rPr>
                <w:noProof/>
                <w:webHidden/>
              </w:rPr>
              <w:t>4</w:t>
            </w:r>
            <w:r w:rsidR="00FD5054">
              <w:rPr>
                <w:noProof/>
                <w:webHidden/>
              </w:rPr>
              <w:fldChar w:fldCharType="end"/>
            </w:r>
          </w:hyperlink>
        </w:p>
        <w:p w:rsidR="00FD5054" w:rsidRDefault="00FA08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61924" w:history="1">
            <w:r w:rsidR="00FD5054" w:rsidRPr="000673D6">
              <w:rPr>
                <w:rStyle w:val="Hyperlink"/>
                <w:noProof/>
              </w:rPr>
              <w:t>Task</w:t>
            </w:r>
            <w:r w:rsidR="00FD5054">
              <w:rPr>
                <w:noProof/>
                <w:webHidden/>
              </w:rPr>
              <w:tab/>
            </w:r>
            <w:r w:rsidR="00FD5054">
              <w:rPr>
                <w:noProof/>
                <w:webHidden/>
              </w:rPr>
              <w:fldChar w:fldCharType="begin"/>
            </w:r>
            <w:r w:rsidR="00FD5054">
              <w:rPr>
                <w:noProof/>
                <w:webHidden/>
              </w:rPr>
              <w:instrText xml:space="preserve"> PAGEREF _Toc436661924 \h </w:instrText>
            </w:r>
            <w:r w:rsidR="00FD5054">
              <w:rPr>
                <w:noProof/>
                <w:webHidden/>
              </w:rPr>
            </w:r>
            <w:r w:rsidR="00FD5054">
              <w:rPr>
                <w:noProof/>
                <w:webHidden/>
              </w:rPr>
              <w:fldChar w:fldCharType="separate"/>
            </w:r>
            <w:r w:rsidR="00FD5054">
              <w:rPr>
                <w:noProof/>
                <w:webHidden/>
              </w:rPr>
              <w:t>4</w:t>
            </w:r>
            <w:r w:rsidR="00FD5054">
              <w:rPr>
                <w:noProof/>
                <w:webHidden/>
              </w:rPr>
              <w:fldChar w:fldCharType="end"/>
            </w:r>
          </w:hyperlink>
        </w:p>
        <w:p w:rsidR="00FD5054" w:rsidRDefault="00FA08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61925" w:history="1">
            <w:r w:rsidR="00FD5054" w:rsidRPr="000673D6">
              <w:rPr>
                <w:rStyle w:val="Hyperlink"/>
                <w:noProof/>
              </w:rPr>
              <w:t>Poll</w:t>
            </w:r>
            <w:r w:rsidR="00FD5054">
              <w:rPr>
                <w:noProof/>
                <w:webHidden/>
              </w:rPr>
              <w:tab/>
            </w:r>
            <w:r w:rsidR="00FD5054">
              <w:rPr>
                <w:noProof/>
                <w:webHidden/>
              </w:rPr>
              <w:fldChar w:fldCharType="begin"/>
            </w:r>
            <w:r w:rsidR="00FD5054">
              <w:rPr>
                <w:noProof/>
                <w:webHidden/>
              </w:rPr>
              <w:instrText xml:space="preserve"> PAGEREF _Toc436661925 \h </w:instrText>
            </w:r>
            <w:r w:rsidR="00FD5054">
              <w:rPr>
                <w:noProof/>
                <w:webHidden/>
              </w:rPr>
            </w:r>
            <w:r w:rsidR="00FD5054">
              <w:rPr>
                <w:noProof/>
                <w:webHidden/>
              </w:rPr>
              <w:fldChar w:fldCharType="separate"/>
            </w:r>
            <w:r w:rsidR="00FD5054">
              <w:rPr>
                <w:noProof/>
                <w:webHidden/>
              </w:rPr>
              <w:t>4</w:t>
            </w:r>
            <w:r w:rsidR="00FD5054">
              <w:rPr>
                <w:noProof/>
                <w:webHidden/>
              </w:rPr>
              <w:fldChar w:fldCharType="end"/>
            </w:r>
          </w:hyperlink>
        </w:p>
        <w:p w:rsidR="00FD5054" w:rsidRDefault="00FA08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61926" w:history="1">
            <w:r w:rsidR="00FD5054" w:rsidRPr="000673D6">
              <w:rPr>
                <w:rStyle w:val="Hyperlink"/>
                <w:noProof/>
              </w:rPr>
              <w:t>Accounting</w:t>
            </w:r>
            <w:r w:rsidR="00FD5054">
              <w:rPr>
                <w:noProof/>
                <w:webHidden/>
              </w:rPr>
              <w:tab/>
            </w:r>
            <w:r w:rsidR="00FD5054">
              <w:rPr>
                <w:noProof/>
                <w:webHidden/>
              </w:rPr>
              <w:fldChar w:fldCharType="begin"/>
            </w:r>
            <w:r w:rsidR="00FD5054">
              <w:rPr>
                <w:noProof/>
                <w:webHidden/>
              </w:rPr>
              <w:instrText xml:space="preserve"> PAGEREF _Toc436661926 \h </w:instrText>
            </w:r>
            <w:r w:rsidR="00FD5054">
              <w:rPr>
                <w:noProof/>
                <w:webHidden/>
              </w:rPr>
            </w:r>
            <w:r w:rsidR="00FD5054">
              <w:rPr>
                <w:noProof/>
                <w:webHidden/>
              </w:rPr>
              <w:fldChar w:fldCharType="separate"/>
            </w:r>
            <w:r w:rsidR="00FD5054">
              <w:rPr>
                <w:noProof/>
                <w:webHidden/>
              </w:rPr>
              <w:t>4</w:t>
            </w:r>
            <w:r w:rsidR="00FD5054">
              <w:rPr>
                <w:noProof/>
                <w:webHidden/>
              </w:rPr>
              <w:fldChar w:fldCharType="end"/>
            </w:r>
          </w:hyperlink>
        </w:p>
        <w:p w:rsidR="00FD5054" w:rsidRDefault="00FA08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61927" w:history="1">
            <w:r w:rsidR="00FD5054" w:rsidRPr="000673D6">
              <w:rPr>
                <w:rStyle w:val="Hyperlink"/>
                <w:noProof/>
              </w:rPr>
              <w:t>Class Diagram</w:t>
            </w:r>
            <w:r w:rsidR="00FD5054">
              <w:rPr>
                <w:noProof/>
                <w:webHidden/>
              </w:rPr>
              <w:tab/>
            </w:r>
            <w:r w:rsidR="00FD5054">
              <w:rPr>
                <w:noProof/>
                <w:webHidden/>
              </w:rPr>
              <w:fldChar w:fldCharType="begin"/>
            </w:r>
            <w:r w:rsidR="00FD5054">
              <w:rPr>
                <w:noProof/>
                <w:webHidden/>
              </w:rPr>
              <w:instrText xml:space="preserve"> PAGEREF _Toc436661927 \h </w:instrText>
            </w:r>
            <w:r w:rsidR="00FD5054">
              <w:rPr>
                <w:noProof/>
                <w:webHidden/>
              </w:rPr>
            </w:r>
            <w:r w:rsidR="00FD5054">
              <w:rPr>
                <w:noProof/>
                <w:webHidden/>
              </w:rPr>
              <w:fldChar w:fldCharType="separate"/>
            </w:r>
            <w:r w:rsidR="00FD5054">
              <w:rPr>
                <w:noProof/>
                <w:webHidden/>
              </w:rPr>
              <w:t>4</w:t>
            </w:r>
            <w:r w:rsidR="00FD5054">
              <w:rPr>
                <w:noProof/>
                <w:webHidden/>
              </w:rPr>
              <w:fldChar w:fldCharType="end"/>
            </w:r>
          </w:hyperlink>
        </w:p>
        <w:p w:rsidR="00FD5054" w:rsidRDefault="00FA08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61928" w:history="1">
            <w:r w:rsidR="00FD5054" w:rsidRPr="000673D6">
              <w:rPr>
                <w:rStyle w:val="Hyperlink"/>
                <w:noProof/>
              </w:rPr>
              <w:t>Messaging Diagram</w:t>
            </w:r>
            <w:r w:rsidR="00FD5054">
              <w:rPr>
                <w:noProof/>
                <w:webHidden/>
              </w:rPr>
              <w:tab/>
            </w:r>
            <w:r w:rsidR="00FD5054">
              <w:rPr>
                <w:noProof/>
                <w:webHidden/>
              </w:rPr>
              <w:fldChar w:fldCharType="begin"/>
            </w:r>
            <w:r w:rsidR="00FD5054">
              <w:rPr>
                <w:noProof/>
                <w:webHidden/>
              </w:rPr>
              <w:instrText xml:space="preserve"> PAGEREF _Toc436661928 \h </w:instrText>
            </w:r>
            <w:r w:rsidR="00FD5054">
              <w:rPr>
                <w:noProof/>
                <w:webHidden/>
              </w:rPr>
            </w:r>
            <w:r w:rsidR="00FD5054">
              <w:rPr>
                <w:noProof/>
                <w:webHidden/>
              </w:rPr>
              <w:fldChar w:fldCharType="separate"/>
            </w:r>
            <w:r w:rsidR="00FD5054">
              <w:rPr>
                <w:noProof/>
                <w:webHidden/>
              </w:rPr>
              <w:t>4</w:t>
            </w:r>
            <w:r w:rsidR="00FD5054">
              <w:rPr>
                <w:noProof/>
                <w:webHidden/>
              </w:rPr>
              <w:fldChar w:fldCharType="end"/>
            </w:r>
          </w:hyperlink>
        </w:p>
        <w:p w:rsidR="00FD5054" w:rsidRDefault="00FA08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61929" w:history="1">
            <w:r w:rsidR="00FD5054" w:rsidRPr="000673D6">
              <w:rPr>
                <w:rStyle w:val="Hyperlink"/>
                <w:noProof/>
              </w:rPr>
              <w:t>Backend</w:t>
            </w:r>
            <w:r w:rsidR="00FD5054">
              <w:rPr>
                <w:noProof/>
                <w:webHidden/>
              </w:rPr>
              <w:tab/>
            </w:r>
            <w:r w:rsidR="00FD5054">
              <w:rPr>
                <w:noProof/>
                <w:webHidden/>
              </w:rPr>
              <w:fldChar w:fldCharType="begin"/>
            </w:r>
            <w:r w:rsidR="00FD5054">
              <w:rPr>
                <w:noProof/>
                <w:webHidden/>
              </w:rPr>
              <w:instrText xml:space="preserve"> PAGEREF _Toc436661929 \h </w:instrText>
            </w:r>
            <w:r w:rsidR="00FD5054">
              <w:rPr>
                <w:noProof/>
                <w:webHidden/>
              </w:rPr>
            </w:r>
            <w:r w:rsidR="00FD5054">
              <w:rPr>
                <w:noProof/>
                <w:webHidden/>
              </w:rPr>
              <w:fldChar w:fldCharType="separate"/>
            </w:r>
            <w:r w:rsidR="00FD5054">
              <w:rPr>
                <w:noProof/>
                <w:webHidden/>
              </w:rPr>
              <w:t>4</w:t>
            </w:r>
            <w:r w:rsidR="00FD5054">
              <w:rPr>
                <w:noProof/>
                <w:webHidden/>
              </w:rPr>
              <w:fldChar w:fldCharType="end"/>
            </w:r>
          </w:hyperlink>
        </w:p>
        <w:p w:rsidR="00FD5054" w:rsidRDefault="00FA08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61930" w:history="1">
            <w:r w:rsidR="00FD5054" w:rsidRPr="000673D6">
              <w:rPr>
                <w:rStyle w:val="Hyperlink"/>
                <w:noProof/>
              </w:rPr>
              <w:t>Database Module</w:t>
            </w:r>
            <w:r w:rsidR="00FD5054">
              <w:rPr>
                <w:noProof/>
                <w:webHidden/>
              </w:rPr>
              <w:tab/>
            </w:r>
            <w:r w:rsidR="00FD5054">
              <w:rPr>
                <w:noProof/>
                <w:webHidden/>
              </w:rPr>
              <w:fldChar w:fldCharType="begin"/>
            </w:r>
            <w:r w:rsidR="00FD5054">
              <w:rPr>
                <w:noProof/>
                <w:webHidden/>
              </w:rPr>
              <w:instrText xml:space="preserve"> PAGEREF _Toc436661930 \h </w:instrText>
            </w:r>
            <w:r w:rsidR="00FD5054">
              <w:rPr>
                <w:noProof/>
                <w:webHidden/>
              </w:rPr>
            </w:r>
            <w:r w:rsidR="00FD5054">
              <w:rPr>
                <w:noProof/>
                <w:webHidden/>
              </w:rPr>
              <w:fldChar w:fldCharType="separate"/>
            </w:r>
            <w:r w:rsidR="00FD5054">
              <w:rPr>
                <w:noProof/>
                <w:webHidden/>
              </w:rPr>
              <w:t>4</w:t>
            </w:r>
            <w:r w:rsidR="00FD5054">
              <w:rPr>
                <w:noProof/>
                <w:webHidden/>
              </w:rPr>
              <w:fldChar w:fldCharType="end"/>
            </w:r>
          </w:hyperlink>
        </w:p>
        <w:p w:rsidR="00FD5054" w:rsidRDefault="00FA08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661931" w:history="1">
            <w:r w:rsidR="00FD5054" w:rsidRPr="000673D6">
              <w:rPr>
                <w:rStyle w:val="Hyperlink"/>
                <w:noProof/>
              </w:rPr>
              <w:t>WebService</w:t>
            </w:r>
            <w:r w:rsidR="00FD5054">
              <w:rPr>
                <w:noProof/>
                <w:webHidden/>
              </w:rPr>
              <w:tab/>
            </w:r>
            <w:r w:rsidR="00FD5054">
              <w:rPr>
                <w:noProof/>
                <w:webHidden/>
              </w:rPr>
              <w:fldChar w:fldCharType="begin"/>
            </w:r>
            <w:r w:rsidR="00FD5054">
              <w:rPr>
                <w:noProof/>
                <w:webHidden/>
              </w:rPr>
              <w:instrText xml:space="preserve"> PAGEREF _Toc436661931 \h </w:instrText>
            </w:r>
            <w:r w:rsidR="00FD5054">
              <w:rPr>
                <w:noProof/>
                <w:webHidden/>
              </w:rPr>
            </w:r>
            <w:r w:rsidR="00FD5054">
              <w:rPr>
                <w:noProof/>
                <w:webHidden/>
              </w:rPr>
              <w:fldChar w:fldCharType="separate"/>
            </w:r>
            <w:r w:rsidR="00FD5054">
              <w:rPr>
                <w:noProof/>
                <w:webHidden/>
              </w:rPr>
              <w:t>5</w:t>
            </w:r>
            <w:r w:rsidR="00FD5054">
              <w:rPr>
                <w:noProof/>
                <w:webHidden/>
              </w:rPr>
              <w:fldChar w:fldCharType="end"/>
            </w:r>
          </w:hyperlink>
        </w:p>
        <w:p w:rsidR="00FD5054" w:rsidRDefault="00FA08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61932" w:history="1">
            <w:r w:rsidR="00FD5054" w:rsidRPr="000673D6">
              <w:rPr>
                <w:rStyle w:val="Hyperlink"/>
                <w:noProof/>
              </w:rPr>
              <w:t>Functions</w:t>
            </w:r>
            <w:r w:rsidR="00FD5054">
              <w:rPr>
                <w:noProof/>
                <w:webHidden/>
              </w:rPr>
              <w:tab/>
            </w:r>
            <w:r w:rsidR="00FD5054">
              <w:rPr>
                <w:noProof/>
                <w:webHidden/>
              </w:rPr>
              <w:fldChar w:fldCharType="begin"/>
            </w:r>
            <w:r w:rsidR="00FD5054">
              <w:rPr>
                <w:noProof/>
                <w:webHidden/>
              </w:rPr>
              <w:instrText xml:space="preserve"> PAGEREF _Toc436661932 \h </w:instrText>
            </w:r>
            <w:r w:rsidR="00FD5054">
              <w:rPr>
                <w:noProof/>
                <w:webHidden/>
              </w:rPr>
            </w:r>
            <w:r w:rsidR="00FD5054">
              <w:rPr>
                <w:noProof/>
                <w:webHidden/>
              </w:rPr>
              <w:fldChar w:fldCharType="separate"/>
            </w:r>
            <w:r w:rsidR="00FD5054">
              <w:rPr>
                <w:noProof/>
                <w:webHidden/>
              </w:rPr>
              <w:t>5</w:t>
            </w:r>
            <w:r w:rsidR="00FD5054">
              <w:rPr>
                <w:noProof/>
                <w:webHidden/>
              </w:rPr>
              <w:fldChar w:fldCharType="end"/>
            </w:r>
          </w:hyperlink>
        </w:p>
        <w:p w:rsidR="00FD5054" w:rsidRDefault="00FA083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661933" w:history="1">
            <w:r w:rsidR="00FD5054" w:rsidRPr="000673D6">
              <w:rPr>
                <w:rStyle w:val="Hyperlink"/>
                <w:noProof/>
              </w:rPr>
              <w:t>Bindings</w:t>
            </w:r>
            <w:r w:rsidR="00FD5054">
              <w:rPr>
                <w:noProof/>
                <w:webHidden/>
              </w:rPr>
              <w:tab/>
            </w:r>
            <w:r w:rsidR="00FD5054">
              <w:rPr>
                <w:noProof/>
                <w:webHidden/>
              </w:rPr>
              <w:fldChar w:fldCharType="begin"/>
            </w:r>
            <w:r w:rsidR="00FD5054">
              <w:rPr>
                <w:noProof/>
                <w:webHidden/>
              </w:rPr>
              <w:instrText xml:space="preserve"> PAGEREF _Toc436661933 \h </w:instrText>
            </w:r>
            <w:r w:rsidR="00FD5054">
              <w:rPr>
                <w:noProof/>
                <w:webHidden/>
              </w:rPr>
            </w:r>
            <w:r w:rsidR="00FD5054">
              <w:rPr>
                <w:noProof/>
                <w:webHidden/>
              </w:rPr>
              <w:fldChar w:fldCharType="separate"/>
            </w:r>
            <w:r w:rsidR="00FD5054">
              <w:rPr>
                <w:noProof/>
                <w:webHidden/>
              </w:rPr>
              <w:t>5</w:t>
            </w:r>
            <w:r w:rsidR="00FD5054">
              <w:rPr>
                <w:noProof/>
                <w:webHidden/>
              </w:rPr>
              <w:fldChar w:fldCharType="end"/>
            </w:r>
          </w:hyperlink>
        </w:p>
        <w:p w:rsidR="00FD5054" w:rsidRDefault="00FD5054">
          <w:r>
            <w:rPr>
              <w:b/>
              <w:bCs/>
              <w:noProof/>
            </w:rPr>
            <w:fldChar w:fldCharType="end"/>
          </w:r>
        </w:p>
      </w:sdtContent>
    </w:sdt>
    <w:p w:rsidR="00F95F86" w:rsidRDefault="00F95F86"/>
    <w:p w:rsidR="00FD5054" w:rsidRDefault="00FD5054">
      <w:pPr>
        <w:rPr>
          <w:caps/>
          <w:color w:val="FFFFFF" w:themeColor="background1"/>
          <w:spacing w:val="15"/>
          <w:sz w:val="22"/>
          <w:szCs w:val="22"/>
        </w:rPr>
      </w:pPr>
      <w:bookmarkStart w:id="0" w:name="_Toc436661914"/>
      <w:r>
        <w:br w:type="page"/>
      </w:r>
    </w:p>
    <w:p w:rsidR="00F95F86" w:rsidRDefault="00EE2919" w:rsidP="00EE2919">
      <w:pPr>
        <w:pStyle w:val="Heading1"/>
      </w:pPr>
      <w:r>
        <w:lastRenderedPageBreak/>
        <w:t>Management Summary</w:t>
      </w:r>
      <w:bookmarkEnd w:id="0"/>
    </w:p>
    <w:p w:rsidR="00EE2919" w:rsidRDefault="00EE2919" w:rsidP="00EE2919"/>
    <w:p w:rsidR="00EE2919" w:rsidRDefault="00EE2919" w:rsidP="00EE2919">
      <w:pPr>
        <w:pStyle w:val="Heading2"/>
      </w:pPr>
      <w:bookmarkStart w:id="1" w:name="_Toc436661915"/>
      <w:r>
        <w:t>What is MoCap</w:t>
      </w:r>
      <w:bookmarkEnd w:id="1"/>
    </w:p>
    <w:p w:rsidR="00EE2919" w:rsidRDefault="00EE2919" w:rsidP="00EE2919"/>
    <w:p w:rsidR="00EE2919" w:rsidRDefault="00EE2919" w:rsidP="00EE2919">
      <w:pPr>
        <w:pStyle w:val="Heading2"/>
      </w:pPr>
      <w:bookmarkStart w:id="2" w:name="_Toc436661916"/>
      <w:r>
        <w:t>License addendum</w:t>
      </w:r>
      <w:bookmarkEnd w:id="2"/>
    </w:p>
    <w:p w:rsidR="00EE2919" w:rsidRDefault="00EE2919" w:rsidP="00EE2919"/>
    <w:p w:rsidR="00EE2919" w:rsidRDefault="00EE2919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:rsidR="00EE2919" w:rsidRDefault="00EE2919" w:rsidP="00EE2919">
      <w:pPr>
        <w:pStyle w:val="Heading1"/>
      </w:pPr>
      <w:bookmarkStart w:id="3" w:name="_Toc436661917"/>
      <w:r>
        <w:lastRenderedPageBreak/>
        <w:t>Requirements Engineering</w:t>
      </w:r>
      <w:bookmarkEnd w:id="3"/>
    </w:p>
    <w:p w:rsidR="00EE2919" w:rsidRDefault="00EE2919" w:rsidP="00EE2919"/>
    <w:p w:rsidR="00EE2919" w:rsidRDefault="00EE2919" w:rsidP="00EE2919">
      <w:pPr>
        <w:pStyle w:val="Heading2"/>
      </w:pPr>
      <w:bookmarkStart w:id="4" w:name="_Toc436661918"/>
      <w:r>
        <w:t>Technological requirements</w:t>
      </w:r>
      <w:bookmarkEnd w:id="4"/>
    </w:p>
    <w:p w:rsidR="00EE2919" w:rsidRDefault="00EE2919" w:rsidP="00EE2919"/>
    <w:p w:rsidR="00EE2919" w:rsidRDefault="00EE2919" w:rsidP="00EE2919">
      <w:pPr>
        <w:pStyle w:val="Heading2"/>
      </w:pPr>
      <w:bookmarkStart w:id="5" w:name="_Toc436661919"/>
      <w:r>
        <w:t>Technology Matrix</w:t>
      </w:r>
      <w:bookmarkEnd w:id="5"/>
    </w:p>
    <w:p w:rsidR="00EE2919" w:rsidRDefault="00EE2919" w:rsidP="00EE2919"/>
    <w:p w:rsidR="00EE2919" w:rsidRDefault="00EE2919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:rsidR="00EE2919" w:rsidRDefault="00EE2919" w:rsidP="00EE2919">
      <w:pPr>
        <w:pStyle w:val="Heading1"/>
      </w:pPr>
      <w:bookmarkStart w:id="6" w:name="_Toc436661920"/>
      <w:r>
        <w:lastRenderedPageBreak/>
        <w:t>Solution Documentation</w:t>
      </w:r>
      <w:bookmarkEnd w:id="6"/>
    </w:p>
    <w:p w:rsidR="00EE2919" w:rsidRDefault="00EE2919" w:rsidP="00EE2919"/>
    <w:p w:rsidR="00EE2919" w:rsidRDefault="0071450F" w:rsidP="00EE2919">
      <w:pPr>
        <w:pStyle w:val="Heading2"/>
      </w:pPr>
      <w:bookmarkStart w:id="7" w:name="_Toc436661921"/>
      <w:r>
        <w:t xml:space="preserve">Interaction </w:t>
      </w:r>
      <w:r w:rsidR="00EE2919">
        <w:t>Components</w:t>
      </w:r>
      <w:bookmarkEnd w:id="7"/>
    </w:p>
    <w:p w:rsidR="002F31AA" w:rsidRDefault="002F31AA" w:rsidP="002F31AA"/>
    <w:p w:rsidR="002F31AA" w:rsidRDefault="002F31AA" w:rsidP="002F31AA">
      <w:pPr>
        <w:pStyle w:val="Heading3"/>
      </w:pPr>
      <w:r>
        <w:t>Interfaces</w:t>
      </w:r>
    </w:p>
    <w:p w:rsidR="00EE2919" w:rsidRDefault="00EE2919" w:rsidP="00EE2919"/>
    <w:p w:rsidR="00EE2919" w:rsidRDefault="00EE2919" w:rsidP="00EE2919">
      <w:pPr>
        <w:pStyle w:val="Heading3"/>
      </w:pPr>
      <w:bookmarkStart w:id="8" w:name="_Toc436661922"/>
      <w:r>
        <w:t>Chat</w:t>
      </w:r>
      <w:bookmarkEnd w:id="8"/>
    </w:p>
    <w:p w:rsidR="00EE2919" w:rsidRDefault="00EE2919" w:rsidP="00EE2919"/>
    <w:p w:rsidR="00EE2919" w:rsidRDefault="00EE2919" w:rsidP="00EE2919">
      <w:pPr>
        <w:pStyle w:val="Heading3"/>
      </w:pPr>
      <w:bookmarkStart w:id="9" w:name="_Toc436661923"/>
      <w:r>
        <w:t>Project</w:t>
      </w:r>
      <w:bookmarkEnd w:id="9"/>
    </w:p>
    <w:p w:rsidR="00EE2919" w:rsidRDefault="00EE2919" w:rsidP="00EE2919"/>
    <w:p w:rsidR="00F95F86" w:rsidRDefault="00EE2919" w:rsidP="00EE2919">
      <w:pPr>
        <w:pStyle w:val="Heading3"/>
      </w:pPr>
      <w:bookmarkStart w:id="10" w:name="_Toc436661924"/>
      <w:r>
        <w:t>Task</w:t>
      </w:r>
      <w:bookmarkEnd w:id="10"/>
    </w:p>
    <w:p w:rsidR="00971DB0" w:rsidRDefault="00971DB0" w:rsidP="00971DB0">
      <w:r>
        <w:t>A task represents a piece of work one has to accomplish, typically until a date specified. It can consist out of many other subtasks which, as a whole, represent specific work.</w:t>
      </w:r>
    </w:p>
    <w:p w:rsidR="00A576D8" w:rsidRPr="00A576D8" w:rsidRDefault="00971DB0" w:rsidP="00A576D8">
      <w:pPr>
        <w:pStyle w:val="IntenseQuote"/>
      </w:pPr>
      <w:r w:rsidRPr="00A576D8">
        <w:t xml:space="preserve">As an Example: </w:t>
      </w:r>
    </w:p>
    <w:p w:rsidR="00971DB0" w:rsidRDefault="00971DB0" w:rsidP="00A576D8">
      <w:pPr>
        <w:pStyle w:val="IntenseQuote"/>
      </w:pPr>
      <w:r w:rsidRPr="00A576D8">
        <w:t>The task “Go Shopping” consists, of subtasks</w:t>
      </w:r>
      <w:r w:rsidRPr="00A576D8">
        <w:br/>
        <w:t xml:space="preserve">“Get milk, honey and wheat” </w:t>
      </w:r>
      <w:r w:rsidRPr="00A576D8">
        <w:br/>
        <w:t>“Fill-up Gas”</w:t>
      </w:r>
    </w:p>
    <w:p w:rsidR="00FA083B" w:rsidRPr="00FA083B" w:rsidRDefault="00FA083B" w:rsidP="00FA083B">
      <w:r>
        <w:t xml:space="preserve">The task then is assigned to a project. In case a task contains subtasks, they automatically belong to the same project. </w:t>
      </w:r>
      <w:r w:rsidR="00853952">
        <w:t xml:space="preserve">You can enrich the task with a description and estimate its hours and cost. </w:t>
      </w:r>
    </w:p>
    <w:p w:rsidR="00FA083B" w:rsidRDefault="00FA083B" w:rsidP="00FA083B">
      <w:pPr>
        <w:pStyle w:val="Heading4"/>
      </w:pPr>
      <w:r>
        <w:t>Auto assigning a task</w:t>
      </w:r>
    </w:p>
    <w:p w:rsidR="00A576D8" w:rsidRDefault="00FA083B" w:rsidP="00A576D8">
      <w:r>
        <w:t>The task typically, although not required, can have a due date and a priority. The priority is used to determine the importance compared to others. When auto-assigning priority and due date are taken into consideration, as the system tries to find a project member that contributes enough time towards this project.</w:t>
      </w:r>
      <w:r>
        <w:br/>
        <w:t>In other words, if a task will take 5 hours to complete and has to be completed within 2 days, a project member contributing 1 hour a day will not be assigned to this task.</w:t>
      </w:r>
    </w:p>
    <w:p w:rsidR="002F31AA" w:rsidRDefault="002F31AA" w:rsidP="002F31AA">
      <w:pPr>
        <w:pStyle w:val="Heading4"/>
      </w:pPr>
      <w:r>
        <w:t>Class Diagram</w:t>
      </w:r>
    </w:p>
    <w:p w:rsidR="002F31AA" w:rsidRDefault="002F31AA" w:rsidP="002F31AA"/>
    <w:p w:rsidR="002F31AA" w:rsidRPr="002F31AA" w:rsidRDefault="002F31AA" w:rsidP="002F31AA"/>
    <w:p w:rsidR="00EE2919" w:rsidRDefault="00EE2919" w:rsidP="00EE2919">
      <w:pPr>
        <w:pStyle w:val="Heading3"/>
      </w:pPr>
      <w:bookmarkStart w:id="11" w:name="_Toc436661925"/>
      <w:r>
        <w:t>Poll</w:t>
      </w:r>
      <w:bookmarkEnd w:id="11"/>
    </w:p>
    <w:p w:rsidR="00EE2919" w:rsidRDefault="00EE2919" w:rsidP="00EE2919"/>
    <w:p w:rsidR="00971DB0" w:rsidRDefault="00971DB0" w:rsidP="00EE2919">
      <w:pPr>
        <w:pStyle w:val="Heading3"/>
      </w:pPr>
      <w:r>
        <w:lastRenderedPageBreak/>
        <w:t>Reporting</w:t>
      </w:r>
      <w:bookmarkStart w:id="12" w:name="_Toc436661926"/>
    </w:p>
    <w:p w:rsidR="00971DB0" w:rsidRPr="00971DB0" w:rsidRDefault="00971DB0" w:rsidP="00971DB0"/>
    <w:p w:rsidR="00EE2919" w:rsidRDefault="00EE2919" w:rsidP="00EE2919">
      <w:pPr>
        <w:pStyle w:val="Heading3"/>
      </w:pPr>
      <w:r>
        <w:t>Accounting</w:t>
      </w:r>
      <w:bookmarkEnd w:id="12"/>
    </w:p>
    <w:p w:rsidR="00EE2919" w:rsidRDefault="00EE2919" w:rsidP="00EE2919"/>
    <w:p w:rsidR="00EE2919" w:rsidRDefault="00EE2919" w:rsidP="00EE2919">
      <w:pPr>
        <w:pStyle w:val="Heading4"/>
      </w:pPr>
      <w:r>
        <w:t>Balance</w:t>
      </w:r>
    </w:p>
    <w:p w:rsidR="00EE2919" w:rsidRDefault="00EE2919" w:rsidP="00EE2919"/>
    <w:p w:rsidR="00EE2919" w:rsidRDefault="00EE2919" w:rsidP="00EE2919">
      <w:pPr>
        <w:pStyle w:val="Heading4"/>
      </w:pPr>
      <w:r>
        <w:t>Bills</w:t>
      </w:r>
    </w:p>
    <w:p w:rsidR="00EE2919" w:rsidRDefault="00EE2919" w:rsidP="00EE2919"/>
    <w:p w:rsidR="00EE2919" w:rsidRDefault="00EE2919" w:rsidP="00EE2919">
      <w:pPr>
        <w:pStyle w:val="Heading3"/>
      </w:pPr>
      <w:bookmarkStart w:id="13" w:name="_Toc436661927"/>
      <w:r>
        <w:t>Class Diagram</w:t>
      </w:r>
      <w:bookmarkEnd w:id="13"/>
    </w:p>
    <w:p w:rsidR="00EE2919" w:rsidRDefault="00EE2919" w:rsidP="00EE2919"/>
    <w:p w:rsidR="00EE2919" w:rsidRPr="00EE2919" w:rsidRDefault="00EE2919" w:rsidP="00EE2919">
      <w:pPr>
        <w:pStyle w:val="Heading3"/>
      </w:pPr>
      <w:bookmarkStart w:id="14" w:name="_Toc436661928"/>
      <w:r>
        <w:t>Messaging Diagram</w:t>
      </w:r>
      <w:bookmarkEnd w:id="14"/>
    </w:p>
    <w:p w:rsidR="00EE2919" w:rsidRDefault="00EE2919" w:rsidP="00EE2919"/>
    <w:p w:rsidR="00EE2919" w:rsidRDefault="00EE2919" w:rsidP="00EE2919">
      <w:pPr>
        <w:pStyle w:val="Heading2"/>
      </w:pPr>
      <w:bookmarkStart w:id="15" w:name="_Toc436661929"/>
      <w:r>
        <w:t>Backend</w:t>
      </w:r>
      <w:bookmarkEnd w:id="15"/>
      <w:r w:rsidR="0071450F">
        <w:t xml:space="preserve"> Components</w:t>
      </w:r>
      <w:bookmarkStart w:id="16" w:name="_GoBack"/>
      <w:bookmarkEnd w:id="16"/>
    </w:p>
    <w:p w:rsidR="00EE2919" w:rsidRDefault="00EE2919" w:rsidP="00EE2919"/>
    <w:p w:rsidR="00EE2919" w:rsidRDefault="00EE2919" w:rsidP="00EE2919">
      <w:pPr>
        <w:pStyle w:val="Heading3"/>
      </w:pPr>
      <w:bookmarkStart w:id="17" w:name="_Toc436661930"/>
      <w:r>
        <w:t>Database Module</w:t>
      </w:r>
      <w:bookmarkEnd w:id="17"/>
    </w:p>
    <w:p w:rsidR="00EE2919" w:rsidRDefault="00EE2919" w:rsidP="00EE2919"/>
    <w:p w:rsidR="00EE2919" w:rsidRDefault="00EE2919" w:rsidP="00EE2919">
      <w:pPr>
        <w:pStyle w:val="Heading4"/>
      </w:pPr>
      <w:r>
        <w:t>Programmability</w:t>
      </w:r>
    </w:p>
    <w:p w:rsidR="00EE2919" w:rsidRDefault="00EE2919" w:rsidP="00EE2919"/>
    <w:p w:rsidR="00EE2919" w:rsidRDefault="00EE2919" w:rsidP="00EE2919">
      <w:pPr>
        <w:pStyle w:val="Heading5"/>
      </w:pPr>
      <w:r>
        <w:t>Stored Procedures</w:t>
      </w:r>
    </w:p>
    <w:p w:rsidR="00EE2919" w:rsidRDefault="00EE2919" w:rsidP="00EE2919"/>
    <w:p w:rsidR="00EE2919" w:rsidRDefault="00EE2919" w:rsidP="00EE2919">
      <w:pPr>
        <w:pStyle w:val="Heading5"/>
      </w:pPr>
      <w:r>
        <w:t>Views</w:t>
      </w:r>
    </w:p>
    <w:p w:rsidR="00EE2919" w:rsidRDefault="00EE2919" w:rsidP="00EE2919"/>
    <w:p w:rsidR="00EE2919" w:rsidRDefault="00EE2919" w:rsidP="00EE2919">
      <w:pPr>
        <w:pStyle w:val="Heading5"/>
      </w:pPr>
      <w:r>
        <w:t>Triggers</w:t>
      </w:r>
    </w:p>
    <w:p w:rsidR="00EE2919" w:rsidRDefault="00EE2919" w:rsidP="00EE2919"/>
    <w:p w:rsidR="00EE2919" w:rsidRDefault="00EE2919" w:rsidP="00EE2919">
      <w:pPr>
        <w:pStyle w:val="Heading2"/>
      </w:pPr>
      <w:bookmarkStart w:id="18" w:name="_Toc436661931"/>
      <w:r>
        <w:t>WebService</w:t>
      </w:r>
      <w:bookmarkEnd w:id="18"/>
    </w:p>
    <w:p w:rsidR="00EE2919" w:rsidRDefault="00EE2919" w:rsidP="00EE2919"/>
    <w:p w:rsidR="00EE2919" w:rsidRDefault="00EE2919" w:rsidP="00EE2919">
      <w:pPr>
        <w:pStyle w:val="Heading3"/>
      </w:pPr>
      <w:bookmarkStart w:id="19" w:name="_Toc436661932"/>
      <w:r>
        <w:t>Functions</w:t>
      </w:r>
      <w:bookmarkEnd w:id="19"/>
    </w:p>
    <w:p w:rsidR="00EE2919" w:rsidRDefault="00EE2919" w:rsidP="00EE2919"/>
    <w:p w:rsidR="00EE2919" w:rsidRDefault="00EE2919" w:rsidP="00EE2919">
      <w:pPr>
        <w:pStyle w:val="Heading3"/>
      </w:pPr>
      <w:bookmarkStart w:id="20" w:name="_Toc436661933"/>
      <w:r>
        <w:t>Bindings</w:t>
      </w:r>
      <w:bookmarkEnd w:id="20"/>
    </w:p>
    <w:p w:rsidR="0071450F" w:rsidRDefault="0071450F" w:rsidP="0071450F"/>
    <w:p w:rsidR="0071450F" w:rsidRDefault="0071450F" w:rsidP="0071450F">
      <w:pPr>
        <w:pStyle w:val="Heading2"/>
      </w:pPr>
      <w:r>
        <w:t>Security Components</w:t>
      </w:r>
    </w:p>
    <w:p w:rsidR="0071450F" w:rsidRDefault="0071450F" w:rsidP="0071450F"/>
    <w:p w:rsidR="0071450F" w:rsidRPr="0071450F" w:rsidRDefault="0071450F" w:rsidP="0071450F">
      <w:pPr>
        <w:pStyle w:val="Heading2"/>
      </w:pPr>
      <w:r>
        <w:t>Logging Components</w:t>
      </w:r>
    </w:p>
    <w:sectPr w:rsidR="0071450F" w:rsidRPr="0071450F" w:rsidSect="00FA1415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5A1" w:rsidRDefault="00C245A1">
      <w:pPr>
        <w:spacing w:after="0" w:line="240" w:lineRule="auto"/>
      </w:pPr>
      <w:r>
        <w:separator/>
      </w:r>
    </w:p>
  </w:endnote>
  <w:endnote w:type="continuationSeparator" w:id="0">
    <w:p w:rsidR="00C245A1" w:rsidRDefault="00C24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83B" w:rsidRDefault="00FA083B">
    <w:pPr>
      <w:pStyle w:val="Footer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720CBEC4" wp14:editId="6DFF5B5D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4" name="Rectangle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083B" w:rsidRDefault="00FA083B" w:rsidP="00AF0BE2">
                          <w:pPr>
                            <w:tabs>
                              <w:tab w:val="center" w:pos="4536"/>
                              <w:tab w:val="right" w:pos="9057"/>
                            </w:tabs>
                          </w:pPr>
                          <w:r>
                            <w:t xml:space="preserve"> </w:t>
                          </w:r>
                          <w:sdt>
                            <w:sdtPr>
                              <w:id w:val="-1668172269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Content>
                              <w:r>
                                <w:t xml:space="preserve">Page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71450F">
                                <w:rPr>
                                  <w:b/>
                                  <w:bCs/>
                                  <w:noProof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>
                                <w:t xml:space="preserve"> of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</w:rPr>
                                <w:instrText xml:space="preserve"> NUMPAGES  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71450F">
                                <w:rPr>
                                  <w:b/>
                                  <w:bCs/>
                                  <w:noProof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alias w:val="Title"/>
                              <w:tag w:val=""/>
                              <w:id w:val="1574006061"/>
                              <w:placeholder>
                                <w:docPart w:val="1C7D5E70FBDA4284821CBE7E1052388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97BF9">
                                <w:t>Mobile Communication App</w:t>
                              </w:r>
                            </w:sdtContent>
                          </w:sdt>
                        </w:p>
                        <w:p w:rsidR="00FA083B" w:rsidRDefault="00FA083B" w:rsidP="00AF0BE2">
                          <w:pPr>
                            <w:tabs>
                              <w:tab w:val="center" w:pos="4536"/>
                              <w:tab w:val="right" w:pos="9057"/>
                            </w:tabs>
                          </w:pPr>
                          <w:fldSimple w:instr=" AUTHOR  \* FirstCap  \* MERGEFORMAT ">
                            <w:r>
                              <w:rPr>
                                <w:noProof/>
                              </w:rPr>
                              <w:t>Christian B. Sax;f.ochsn3r@gmail.com</w:t>
                            </w:r>
                          </w:fldSimple>
                          <w:r>
                            <w:tab/>
                          </w:r>
                          <w:r>
                            <w:tab/>
                            <w:t>Status: In development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720CBEC4" id="Rectangle 454" o:spid="_x0000_s1036" style="position:absolute;margin-left:0;margin-top:0;width:467.65pt;height:58.3pt;z-index:25166950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" o:allowincell="f" filled="f" stroked="f">
              <v:textbox inset=",0">
                <w:txbxContent>
                  <w:p w:rsidR="00FA083B" w:rsidRDefault="00FA083B" w:rsidP="00AF0BE2">
                    <w:pPr>
                      <w:tabs>
                        <w:tab w:val="center" w:pos="4536"/>
                        <w:tab w:val="right" w:pos="9057"/>
                      </w:tabs>
                    </w:pPr>
                    <w:r>
                      <w:t xml:space="preserve"> </w:t>
                    </w:r>
                    <w:sdt>
                      <w:sdtPr>
                        <w:id w:val="-1668172269"/>
                        <w:docPartObj>
                          <w:docPartGallery w:val="Page Numbers (Top of Page)"/>
                          <w:docPartUnique/>
                        </w:docPartObj>
                      </w:sdtPr>
                      <w:sdtContent>
                        <w:r>
                          <w:t xml:space="preserve">Page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</w:rPr>
                          <w:instrText xml:space="preserve"> PAGE 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 w:rsidR="0071450F">
                          <w:rPr>
                            <w:b/>
                            <w:bCs/>
                            <w:noProof/>
                          </w:rPr>
                          <w:t>6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  <w:r>
                          <w:t xml:space="preserve"> of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</w:rPr>
                          <w:instrText xml:space="preserve"> NUMPAGES  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 w:rsidR="0071450F">
                          <w:rPr>
                            <w:b/>
                            <w:bCs/>
                            <w:noProof/>
                          </w:rPr>
                          <w:t>6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  <w:r>
                      <w:tab/>
                    </w:r>
                    <w:r>
                      <w:tab/>
                    </w:r>
                    <w:sdt>
                      <w:sdtPr>
                        <w:alias w:val="Title"/>
                        <w:tag w:val=""/>
                        <w:id w:val="1574006061"/>
                        <w:placeholder>
                          <w:docPart w:val="1C7D5E70FBDA4284821CBE7E10523884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F97BF9">
                          <w:t>Mobile Communication App</w:t>
                        </w:r>
                      </w:sdtContent>
                    </w:sdt>
                  </w:p>
                  <w:p w:rsidR="00FA083B" w:rsidRDefault="00FA083B" w:rsidP="00AF0BE2">
                    <w:pPr>
                      <w:tabs>
                        <w:tab w:val="center" w:pos="4536"/>
                        <w:tab w:val="right" w:pos="9057"/>
                      </w:tabs>
                    </w:pPr>
                    <w:fldSimple w:instr=" AUTHOR  \* FirstCap  \* MERGEFORMAT ">
                      <w:r>
                        <w:rPr>
                          <w:noProof/>
                        </w:rPr>
                        <w:t>Christian B. Sax;f.ochsn3r@gmail.com</w:t>
                      </w:r>
                    </w:fldSimple>
                    <w:r>
                      <w:tab/>
                    </w:r>
                    <w:r>
                      <w:tab/>
                      <w:t>Status: In development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de-CH" w:eastAsia="de-CH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5FE9368" wp14:editId="1269A0E6">
              <wp:simplePos x="0" y="0"/>
              <wp:positionH relativeFrom="leftMargin">
                <wp:align>right</wp:align>
              </wp:positionH>
              <wp:positionV relativeFrom="page">
                <wp:align>bottom</wp:align>
              </wp:positionV>
              <wp:extent cx="76200" cy="838200"/>
              <wp:effectExtent l="0" t="0" r="19050" b="0"/>
              <wp:wrapNone/>
              <wp:docPr id="455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56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0CDC9A7" id="Group 455" o:spid="_x0000_s1026" style="position:absolute;margin-left:-45.2pt;margin-top:0;width:6pt;height:66pt;z-index:251668480;mso-height-percent:780;mso-position-horizontal:right;mso-position-horizontal-relative:lef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" strokecolor="#74b5e4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" strokecolor="#74b5e4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0gL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" strokecolor="#74b5e4 [1945]" strokeweight="1.25pt"/>
              <w10:wrap anchorx="margin" anchory="page"/>
            </v:group>
          </w:pict>
        </mc:Fallback>
      </mc:AlternateContent>
    </w:r>
  </w:p>
  <w:p w:rsidR="00FA083B" w:rsidRDefault="00FA0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83B" w:rsidRDefault="00FA083B">
    <w:pPr>
      <w:pStyle w:val="Footer"/>
    </w:pPr>
    <w:r>
      <w:rPr>
        <w:noProof/>
        <w:lang w:val="de-CH" w:eastAsia="de-CH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72797ED" id="Group 223" o:spid="_x0000_s1026" style="position:absolute;margin-left:0;margin-top:0;width:5.75pt;height:55.05pt;z-index:251666432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74b5e4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74b5e4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74b5e4 [1945]" strokeweight="1.25pt"/>
              <w10:wrap anchorx="margin" anchory="page"/>
            </v:group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083B" w:rsidRDefault="00FA083B" w:rsidP="00AF0BE2">
                          <w:pPr>
                            <w:tabs>
                              <w:tab w:val="center" w:pos="4536"/>
                              <w:tab w:val="right" w:pos="9057"/>
                            </w:tabs>
                          </w:pPr>
                          <w:sdt>
                            <w:sdtPr>
                              <w:alias w:val="Title"/>
                              <w:tag w:val=""/>
                              <w:id w:val="232991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71DB0">
                                <w:t>Mobile Communication App</w:t>
                              </w:r>
                            </w:sdtContent>
                          </w:sdt>
                          <w:r>
                            <w:tab/>
                          </w:r>
                          <w:r>
                            <w:tab/>
                            <w:t xml:space="preserve">Page 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1450F">
                            <w:rPr>
                              <w:b/>
                              <w:bCs/>
                              <w:noProof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t xml:space="preserve"> / 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 xml:space="preserve"> NUMPAGES  </w:instrTex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1450F">
                            <w:rPr>
                              <w:b/>
                              <w:bCs/>
                              <w:noProof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  <w:p w:rsidR="00FA083B" w:rsidRDefault="00FA083B" w:rsidP="00AF0BE2">
                          <w:pPr>
                            <w:tabs>
                              <w:tab w:val="center" w:pos="4536"/>
                              <w:tab w:val="right" w:pos="9057"/>
                            </w:tabs>
                          </w:pPr>
                          <w:fldSimple w:instr=" AUTHOR  \* FirstCap  \* MERGEFORMAT ">
                            <w:r>
                              <w:rPr>
                                <w:noProof/>
                              </w:rPr>
                              <w:t>Christian B. Sax;f.ochsn3r@gmail.com</w:t>
                            </w:r>
                          </w:fldSimple>
                          <w:r>
                            <w:tab/>
                          </w:r>
                          <w:r>
                            <w:tab/>
                          </w:r>
                          <w:fldSimple w:instr=" SAVEDATE   \* MERGEFORMAT ">
                            <w:r>
                              <w:rPr>
                                <w:noProof/>
                              </w:rPr>
                              <w:t>11/30/2015 4:11:00 PM</w:t>
                            </w:r>
                          </w:fldSimple>
                        </w:p>
                        <w:p w:rsidR="00FA083B" w:rsidRDefault="00FA083B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1" o:spid="_x0000_s1037" style="position:absolute;margin-left:0;margin-top:0;width:467.65pt;height:58.3pt;z-index:251665408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" filled="f" stroked="f">
              <v:textbox inset=",0">
                <w:txbxContent>
                  <w:p w:rsidR="00FA083B" w:rsidRDefault="00FA083B" w:rsidP="00AF0BE2">
                    <w:pPr>
                      <w:tabs>
                        <w:tab w:val="center" w:pos="4536"/>
                        <w:tab w:val="right" w:pos="9057"/>
                      </w:tabs>
                    </w:pPr>
                    <w:sdt>
                      <w:sdtPr>
                        <w:alias w:val="Title"/>
                        <w:tag w:val=""/>
                        <w:id w:val="232991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971DB0">
                          <w:t>Mobile Communication App</w:t>
                        </w:r>
                      </w:sdtContent>
                    </w:sdt>
                    <w:r>
                      <w:tab/>
                    </w:r>
                    <w:r>
                      <w:tab/>
                      <w:t xml:space="preserve">Page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 xml:space="preserve"> PAGE </w:instrTex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 w:rsidR="0071450F">
                      <w:rPr>
                        <w:b/>
                        <w:bCs/>
                        <w:noProof/>
                      </w:rPr>
                      <w:t>5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  <w:r>
                      <w:t xml:space="preserve"> /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 xml:space="preserve"> NUMPAGES  </w:instrTex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 w:rsidR="0071450F">
                      <w:rPr>
                        <w:b/>
                        <w:bCs/>
                        <w:noProof/>
                      </w:rPr>
                      <w:t>6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</w:p>
                  <w:p w:rsidR="00FA083B" w:rsidRDefault="00FA083B" w:rsidP="00AF0BE2">
                    <w:pPr>
                      <w:tabs>
                        <w:tab w:val="center" w:pos="4536"/>
                        <w:tab w:val="right" w:pos="9057"/>
                      </w:tabs>
                    </w:pPr>
                    <w:fldSimple w:instr=" AUTHOR  \* FirstCap  \* MERGEFORMAT ">
                      <w:r>
                        <w:rPr>
                          <w:noProof/>
                        </w:rPr>
                        <w:t>Christian B. Sax;f.ochsn3r@gmail.com</w:t>
                      </w:r>
                    </w:fldSimple>
                    <w:r>
                      <w:tab/>
                    </w:r>
                    <w:r>
                      <w:tab/>
                    </w:r>
                    <w:fldSimple w:instr=" SAVEDATE   \* MERGEFORMAT ">
                      <w:r>
                        <w:rPr>
                          <w:noProof/>
                        </w:rPr>
                        <w:t>11/30/2015 4:11:00 PM</w:t>
                      </w:r>
                    </w:fldSimple>
                  </w:p>
                  <w:p w:rsidR="00FA083B" w:rsidRDefault="00FA083B">
                    <w:pPr>
                      <w:jc w:val="right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5A1" w:rsidRDefault="00C245A1">
      <w:pPr>
        <w:spacing w:after="0" w:line="240" w:lineRule="auto"/>
      </w:pPr>
      <w:r>
        <w:separator/>
      </w:r>
    </w:p>
  </w:footnote>
  <w:footnote w:type="continuationSeparator" w:id="0">
    <w:p w:rsidR="00C245A1" w:rsidRDefault="00C24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83B" w:rsidRDefault="00FA083B">
    <w:pPr>
      <w:pStyle w:val="Header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margin">
                <wp:posOffset>0</wp:posOffset>
              </wp:positionH>
              <wp:positionV relativeFrom="topMargin">
                <wp:posOffset>327577</wp:posOffset>
              </wp:positionV>
              <wp:extent cx="5943600" cy="170815"/>
              <wp:effectExtent l="0" t="0" r="0" b="12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083B" w:rsidRDefault="00FA083B" w:rsidP="00FD5054">
                          <w:pPr>
                            <w:tabs>
                              <w:tab w:val="right" w:pos="9072"/>
                            </w:tabs>
                            <w:spacing w:after="0" w:line="240" w:lineRule="auto"/>
                            <w:rPr>
                              <w:lang w:val="de-CH"/>
                            </w:rPr>
                          </w:pPr>
                          <w:r>
                            <w:rPr>
                              <w:lang w:val="de-CH"/>
                            </w:rPr>
                            <w:fldChar w:fldCharType="begin"/>
                          </w:r>
                          <w:r>
                            <w:rPr>
                              <w:lang w:val="de-CH"/>
                            </w:rPr>
                            <w:instrText xml:space="preserve"> STYLEREF  "Heading 1"  \* MERGEFORMAT </w:instrText>
                          </w:r>
                          <w:r>
                            <w:rPr>
                              <w:lang w:val="de-CH"/>
                            </w:rPr>
                            <w:fldChar w:fldCharType="separate"/>
                          </w:r>
                          <w:r w:rsidR="0071450F">
                            <w:rPr>
                              <w:noProof/>
                              <w:lang w:val="de-CH"/>
                            </w:rPr>
                            <w:t>Solution Documentation</w:t>
                          </w:r>
                          <w:r>
                            <w:rPr>
                              <w:lang w:val="de-CH"/>
                            </w:rPr>
                            <w:fldChar w:fldCharType="end"/>
                          </w:r>
                          <w:r>
                            <w:rPr>
                              <w:lang w:val="de-CH"/>
                            </w:rPr>
                            <w:tab/>
                          </w:r>
                        </w:p>
                        <w:p w:rsidR="00FA083B" w:rsidRDefault="00FA083B" w:rsidP="00FD5054">
                          <w:pPr>
                            <w:tabs>
                              <w:tab w:val="right" w:pos="9072"/>
                            </w:tabs>
                            <w:spacing w:after="0" w:line="240" w:lineRule="auto"/>
                          </w:pPr>
                          <w:r>
                            <w:rPr>
                              <w:lang w:val="de-CH"/>
                            </w:rPr>
                            <w:tab/>
                          </w:r>
                          <w:r>
                            <w:rPr>
                              <w:lang w:val="de-CH"/>
                            </w:rPr>
                            <w:fldChar w:fldCharType="begin"/>
                          </w:r>
                          <w:r>
                            <w:rPr>
                              <w:lang w:val="de-CH"/>
                            </w:rPr>
                            <w:instrText xml:space="preserve"> STYLEREF  "Heading 2"  \* MERGEFORMAT </w:instrText>
                          </w:r>
                          <w:r>
                            <w:rPr>
                              <w:lang w:val="de-CH"/>
                            </w:rPr>
                            <w:fldChar w:fldCharType="separate"/>
                          </w:r>
                          <w:r w:rsidR="0071450F">
                            <w:rPr>
                              <w:noProof/>
                              <w:lang w:val="de-CH"/>
                            </w:rPr>
                            <w:t>Security Components</w:t>
                          </w:r>
                          <w:r>
                            <w:rPr>
                              <w:lang w:val="de-CH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32" type="#_x0000_t202" style="position:absolute;margin-left:0;margin-top:25.8pt;width:468pt;height:13.45pt;z-index:25166336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" o:allowincell="f" filled="f" stroked="f">
              <v:textbox style="mso-fit-shape-to-text:t" inset=",0,,0">
                <w:txbxContent>
                  <w:p w:rsidR="00FA083B" w:rsidRDefault="00FA083B" w:rsidP="00FD5054">
                    <w:pPr>
                      <w:tabs>
                        <w:tab w:val="right" w:pos="9072"/>
                      </w:tabs>
                      <w:spacing w:after="0" w:line="240" w:lineRule="auto"/>
                      <w:rPr>
                        <w:lang w:val="de-CH"/>
                      </w:rPr>
                    </w:pPr>
                    <w:r>
                      <w:rPr>
                        <w:lang w:val="de-CH"/>
                      </w:rPr>
                      <w:fldChar w:fldCharType="begin"/>
                    </w:r>
                    <w:r>
                      <w:rPr>
                        <w:lang w:val="de-CH"/>
                      </w:rPr>
                      <w:instrText xml:space="preserve"> STYLEREF  "Heading 1"  \* MERGEFORMAT </w:instrText>
                    </w:r>
                    <w:r>
                      <w:rPr>
                        <w:lang w:val="de-CH"/>
                      </w:rPr>
                      <w:fldChar w:fldCharType="separate"/>
                    </w:r>
                    <w:r w:rsidR="0071450F">
                      <w:rPr>
                        <w:noProof/>
                        <w:lang w:val="de-CH"/>
                      </w:rPr>
                      <w:t>Solution Documentation</w:t>
                    </w:r>
                    <w:r>
                      <w:rPr>
                        <w:lang w:val="de-CH"/>
                      </w:rPr>
                      <w:fldChar w:fldCharType="end"/>
                    </w:r>
                    <w:r>
                      <w:rPr>
                        <w:lang w:val="de-CH"/>
                      </w:rPr>
                      <w:tab/>
                    </w:r>
                  </w:p>
                  <w:p w:rsidR="00FA083B" w:rsidRDefault="00FA083B" w:rsidP="00FD5054">
                    <w:pPr>
                      <w:tabs>
                        <w:tab w:val="right" w:pos="9072"/>
                      </w:tabs>
                      <w:spacing w:after="0" w:line="240" w:lineRule="auto"/>
                    </w:pPr>
                    <w:r>
                      <w:rPr>
                        <w:lang w:val="de-CH"/>
                      </w:rPr>
                      <w:tab/>
                    </w:r>
                    <w:r>
                      <w:rPr>
                        <w:lang w:val="de-CH"/>
                      </w:rPr>
                      <w:fldChar w:fldCharType="begin"/>
                    </w:r>
                    <w:r>
                      <w:rPr>
                        <w:lang w:val="de-CH"/>
                      </w:rPr>
                      <w:instrText xml:space="preserve"> STYLEREF  "Heading 2"  \* MERGEFORMAT </w:instrText>
                    </w:r>
                    <w:r>
                      <w:rPr>
                        <w:lang w:val="de-CH"/>
                      </w:rPr>
                      <w:fldChar w:fldCharType="separate"/>
                    </w:r>
                    <w:r w:rsidR="0071450F">
                      <w:rPr>
                        <w:noProof/>
                        <w:lang w:val="de-CH"/>
                      </w:rPr>
                      <w:t>Security Components</w:t>
                    </w:r>
                    <w:r>
                      <w:rPr>
                        <w:lang w:val="de-CH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83B" w:rsidRDefault="00FA083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1450F" w:rsidRPr="0071450F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33" type="#_x0000_t202" style="position:absolute;margin-left:0;margin-top:0;width:1in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74b5e4 [1945]" stroked="f">
              <v:textbox style="mso-fit-shape-to-text:t" inset=",0,,0">
                <w:txbxContent>
                  <w:p w:rsidR="00FA083B" w:rsidRDefault="00FA083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1450F" w:rsidRPr="0071450F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83B" w:rsidRDefault="00FA083B">
    <w:pPr>
      <w:pStyle w:val="Header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552</wp:posOffset>
              </wp:positionH>
              <wp:positionV relativeFrom="topMargin">
                <wp:posOffset>347980</wp:posOffset>
              </wp:positionV>
              <wp:extent cx="5943600" cy="173736"/>
              <wp:effectExtent l="0" t="0" r="0" b="1016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083B" w:rsidRDefault="00FA083B" w:rsidP="00FD5054">
                          <w:pPr>
                            <w:tabs>
                              <w:tab w:val="left" w:pos="0"/>
                              <w:tab w:val="right" w:pos="9072"/>
                            </w:tabs>
                            <w:spacing w:after="0" w:line="240" w:lineRule="auto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71450F">
                            <w:rPr>
                              <w:noProof/>
                            </w:rPr>
                            <w:instrText>Solution Documentation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71450F">
                            <w:rPr>
                              <w:noProof/>
                            </w:rPr>
                            <w:instrText>Solution Documentation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71450F">
                            <w:rPr>
                              <w:noProof/>
                            </w:rPr>
                            <w:t>Solution Documentation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FA083B" w:rsidRDefault="00FA083B" w:rsidP="00FD5054">
                          <w:pPr>
                            <w:tabs>
                              <w:tab w:val="left" w:pos="0"/>
                              <w:tab w:val="right" w:pos="9072"/>
                            </w:tabs>
                            <w:spacing w:after="0" w:line="240" w:lineRule="auto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"Heading 2"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71450F">
                            <w:rPr>
                              <w:noProof/>
                            </w:rPr>
                            <w:t>Backend Components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4" type="#_x0000_t202" style="position:absolute;margin-left:.05pt;margin-top:27.4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ahZtwIAAL4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" o:allowincell="f" filled="f" stroked="f">
              <v:textbox style="mso-fit-shape-to-text:t" inset=",0,,0">
                <w:txbxContent>
                  <w:p w:rsidR="00FA083B" w:rsidRDefault="00FA083B" w:rsidP="00FD5054">
                    <w:pPr>
                      <w:tabs>
                        <w:tab w:val="left" w:pos="0"/>
                        <w:tab w:val="right" w:pos="9072"/>
                      </w:tabs>
                      <w:spacing w:after="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71450F">
                      <w:rPr>
                        <w:noProof/>
                      </w:rPr>
                      <w:instrText>Solution Documentation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71450F">
                      <w:rPr>
                        <w:noProof/>
                      </w:rPr>
                      <w:instrText>Solution Documentation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71450F">
                      <w:rPr>
                        <w:noProof/>
                      </w:rPr>
                      <w:t>Solution Documentation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FA083B" w:rsidRDefault="00FA083B" w:rsidP="00FD5054">
                    <w:pPr>
                      <w:tabs>
                        <w:tab w:val="left" w:pos="0"/>
                        <w:tab w:val="right" w:pos="9072"/>
                      </w:tabs>
                      <w:spacing w:after="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"Heading 2"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71450F">
                      <w:rPr>
                        <w:noProof/>
                      </w:rPr>
                      <w:t>Backend Components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83B" w:rsidRDefault="00FA083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1450F" w:rsidRPr="0071450F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35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" o:allowincell="f" fillcolor="#74b5e4 [1945]" stroked="f">
              <v:textbox style="mso-fit-shape-to-text:t" inset=",0,,0">
                <w:txbxContent>
                  <w:p w:rsidR="00FA083B" w:rsidRDefault="00FA083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1450F" w:rsidRPr="0071450F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de-CH" w:vendorID="64" w:dllVersion="131078" w:nlCheck="1" w:checkStyle="0"/>
  <w:proofState w:spelling="clean" w:grammar="clean"/>
  <w:attachedTemplate r:id="rId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15"/>
    <w:rsid w:val="002F31AA"/>
    <w:rsid w:val="003C60E2"/>
    <w:rsid w:val="003F440F"/>
    <w:rsid w:val="0071450F"/>
    <w:rsid w:val="00853952"/>
    <w:rsid w:val="00971DB0"/>
    <w:rsid w:val="00A576D8"/>
    <w:rsid w:val="00AB66F9"/>
    <w:rsid w:val="00AF0BE2"/>
    <w:rsid w:val="00C245A1"/>
    <w:rsid w:val="00CF4717"/>
    <w:rsid w:val="00DB4079"/>
    <w:rsid w:val="00E80BCB"/>
    <w:rsid w:val="00EE2919"/>
    <w:rsid w:val="00F95F86"/>
    <w:rsid w:val="00F97BF9"/>
    <w:rsid w:val="00FA083B"/>
    <w:rsid w:val="00FA1415"/>
    <w:rsid w:val="00FD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8A7916"/>
  <w15:docId w15:val="{A66AA983-2484-4EC8-813A-6AE9BFF4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054"/>
  </w:style>
  <w:style w:type="paragraph" w:styleId="Heading1">
    <w:name w:val="heading 1"/>
    <w:basedOn w:val="Normal"/>
    <w:next w:val="Normal"/>
    <w:link w:val="Heading1Char"/>
    <w:uiPriority w:val="9"/>
    <w:qFormat/>
    <w:rsid w:val="00FD5054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054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054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054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5054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054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054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05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05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054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D5054"/>
    <w:rPr>
      <w:caps/>
      <w:spacing w:val="15"/>
      <w:shd w:val="clear" w:color="auto" w:fill="D4EA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D5054"/>
    <w:rPr>
      <w:caps/>
      <w:color w:val="1A495C" w:themeColor="accent1" w:themeShade="7F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D5054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054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05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D5054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sid w:val="00FD5054"/>
    <w:rPr>
      <w:b/>
      <w:bCs/>
      <w:color w:val="3494BA" w:themeColor="accent1"/>
    </w:rPr>
  </w:style>
  <w:style w:type="character" w:styleId="SubtleEmphasis">
    <w:name w:val="Subtle Emphasis"/>
    <w:uiPriority w:val="19"/>
    <w:qFormat/>
    <w:rsid w:val="00FD5054"/>
    <w:rPr>
      <w:i/>
      <w:iCs/>
      <w:color w:val="1A495C" w:themeColor="accent1" w:themeShade="7F"/>
    </w:rPr>
  </w:style>
  <w:style w:type="character" w:styleId="Emphasis">
    <w:name w:val="Emphasis"/>
    <w:uiPriority w:val="20"/>
    <w:qFormat/>
    <w:rsid w:val="00FD5054"/>
    <w:rPr>
      <w:caps/>
      <w:color w:val="1A495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FD505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5054"/>
    <w:rPr>
      <w:i/>
      <w:iCs/>
      <w:sz w:val="24"/>
      <w:szCs w:val="24"/>
    </w:rPr>
  </w:style>
  <w:style w:type="character" w:styleId="IntenseEmphasis">
    <w:name w:val="Intense Emphasis"/>
    <w:uiPriority w:val="21"/>
    <w:qFormat/>
    <w:rsid w:val="00FD5054"/>
    <w:rPr>
      <w:b/>
      <w:bCs/>
      <w:caps/>
      <w:color w:val="1A495C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83B"/>
    <w:pPr>
      <w:pBdr>
        <w:left w:val="single" w:sz="18" w:space="4" w:color="A3CEED" w:themeColor="accent6" w:themeTint="66"/>
      </w:pBdr>
      <w:spacing w:before="0" w:after="0" w:line="240" w:lineRule="auto"/>
      <w:ind w:left="2160" w:right="1077"/>
    </w:pPr>
    <w:rPr>
      <w:i/>
      <w:color w:val="A6A6A6" w:themeColor="background1" w:themeShade="A6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83B"/>
    <w:rPr>
      <w:i/>
      <w:color w:val="A6A6A6" w:themeColor="background1" w:themeShade="A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5054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D5054"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054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054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05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054"/>
    <w:rPr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rsid w:val="00FD5054"/>
    <w:pPr>
      <w:spacing w:after="0" w:line="240" w:lineRule="auto"/>
    </w:pPr>
  </w:style>
  <w:style w:type="character" w:styleId="BookTitle">
    <w:name w:val="Book Title"/>
    <w:uiPriority w:val="33"/>
    <w:qFormat/>
    <w:rsid w:val="00FD50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5054"/>
    <w:rPr>
      <w:b/>
      <w:bCs/>
      <w:color w:val="276E8B" w:themeColor="accent1" w:themeShade="BF"/>
      <w:sz w:val="16"/>
      <w:szCs w:val="16"/>
    </w:rPr>
  </w:style>
  <w:style w:type="character" w:styleId="IntenseReference">
    <w:name w:val="Intense Reference"/>
    <w:uiPriority w:val="32"/>
    <w:qFormat/>
    <w:rsid w:val="00FD5054"/>
    <w:rPr>
      <w:b/>
      <w:bCs/>
      <w:i/>
      <w:iCs/>
      <w:caps/>
      <w:color w:val="3494BA" w:themeColor="accent1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sid w:val="00FD5054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FD505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1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415"/>
  </w:style>
  <w:style w:type="paragraph" w:styleId="Footer">
    <w:name w:val="footer"/>
    <w:basedOn w:val="Normal"/>
    <w:link w:val="FooterChar"/>
    <w:uiPriority w:val="99"/>
    <w:unhideWhenUsed/>
    <w:rsid w:val="00FA1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415"/>
  </w:style>
  <w:style w:type="character" w:styleId="PlaceholderText">
    <w:name w:val="Placeholder Text"/>
    <w:basedOn w:val="DefaultParagraphFont"/>
    <w:uiPriority w:val="99"/>
    <w:semiHidden/>
    <w:rsid w:val="00F95F86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FD50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505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D5054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FD5054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A1152CA32C4B8C88E84E85CA9E8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B6B92-B101-4427-97AB-6C2579D966C4}"/>
      </w:docPartPr>
      <w:docPartBody>
        <w:p w:rsidR="0034315A" w:rsidRDefault="00B1029B">
          <w:r w:rsidRPr="002D645E">
            <w:rPr>
              <w:rStyle w:val="PlaceholderText"/>
            </w:rPr>
            <w:t>[Subject]</w:t>
          </w:r>
        </w:p>
      </w:docPartBody>
    </w:docPart>
    <w:docPart>
      <w:docPartPr>
        <w:name w:val="1C7D5E70FBDA4284821CBE7E10523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7B16B-B347-445E-B3A9-45F04383920F}"/>
      </w:docPartPr>
      <w:docPartBody>
        <w:p w:rsidR="0034315A" w:rsidRDefault="00B1029B">
          <w:r w:rsidRPr="002D645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29B"/>
    <w:rsid w:val="0034315A"/>
    <w:rsid w:val="00964203"/>
    <w:rsid w:val="00B1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29B"/>
    <w:rPr>
      <w:color w:val="808080"/>
    </w:rPr>
  </w:style>
  <w:style w:type="paragraph" w:customStyle="1" w:styleId="70CCC52D8EAE4A75B91B5A5F03E355E7">
    <w:name w:val="70CCC52D8EAE4A75B91B5A5F03E355E7"/>
    <w:rsid w:val="00B1029B"/>
  </w:style>
  <w:style w:type="paragraph" w:customStyle="1" w:styleId="877F1E82788C469E9D4B8E614EDD86B6">
    <w:name w:val="877F1E82788C469E9D4B8E614EDD86B6"/>
    <w:rsid w:val="00B1029B"/>
  </w:style>
  <w:style w:type="paragraph" w:customStyle="1" w:styleId="8D562D27762D4A02A4EB4716E898AA82">
    <w:name w:val="8D562D27762D4A02A4EB4716E898AA82"/>
    <w:rsid w:val="00B1029B"/>
  </w:style>
  <w:style w:type="paragraph" w:customStyle="1" w:styleId="A643DB2BCEDE4D11AD476A929A51B78C">
    <w:name w:val="A643DB2BCEDE4D11AD476A929A51B78C"/>
    <w:rsid w:val="00B102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6597BD-88CE-4FBA-9EBD-7C8B11C74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7</Pages>
  <Words>425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Communication App</vt:lpstr>
    </vt:vector>
  </TitlesOfParts>
  <Manager>Martin Hager</Manager>
  <Company>PlexByte.com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Communication App</dc:title>
  <dc:subject>Vordiplom</dc:subject>
  <dc:creator>Christian B. Sax;f.ochsn3r@gmail.com</dc:creator>
  <cp:keywords>Documentation, HFU, MoCab, Diplom, Arbeit</cp:keywords>
  <dc:description>This document serves as a technical reference as well as project documentation</dc:description>
  <cp:lastModifiedBy>Christian B. Sax</cp:lastModifiedBy>
  <cp:revision>7</cp:revision>
  <dcterms:created xsi:type="dcterms:W3CDTF">2015-11-30T10:04:00Z</dcterms:created>
  <dcterms:modified xsi:type="dcterms:W3CDTF">2015-11-30T23:33:00Z</dcterms:modified>
  <cp:category>Documentation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Language">
    <vt:lpwstr>English</vt:lpwstr>
  </property>
  <property fmtid="{D5CDD505-2E9C-101B-9397-08002B2CF9AE}" pid="4" name="Matter">
    <vt:lpwstr>VDA HFU</vt:lpwstr>
  </property>
  <property fmtid="{D5CDD505-2E9C-101B-9397-08002B2CF9AE}" pid="5" name="Project">
    <vt:lpwstr>Mobile Collaboration App</vt:lpwstr>
  </property>
</Properties>
</file>